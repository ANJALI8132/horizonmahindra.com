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640" w:rsidRDefault="00182640" w:rsidP="00182640">
      <w:pPr>
        <w:pStyle w:val="Title"/>
        <w:spacing w:after="0"/>
        <w:ind w:left="3686"/>
      </w:pPr>
    </w:p>
    <w:p w:rsidR="000F5681" w:rsidRDefault="0057794F" w:rsidP="00C463CD">
      <w:pPr>
        <w:pStyle w:val="Title"/>
        <w:spacing w:after="0"/>
        <w:ind w:left="3686"/>
        <w:jc w:val="left"/>
        <w:rPr>
          <w:sz w:val="22"/>
          <w:szCs w:val="22"/>
        </w:rPr>
      </w:pPr>
      <w:r w:rsidRPr="0057794F">
        <w:rPr>
          <w:noProof/>
          <w:lang w:eastAsia="en-US" w:bidi="ml-IN"/>
        </w:rPr>
        <w:pict>
          <v:rect id="Rectangle 6" o:spid="_x0000_s1026" style="position:absolute;left:0;text-align:left;margin-left:24.2pt;margin-top:-26.3pt;width:118.8pt;height:133.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" strokecolor="white">
            <v:textbox>
              <w:txbxContent>
                <w:p w:rsidR="00182640" w:rsidRDefault="00B0101A" w:rsidP="00182640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211580" cy="1600200"/>
                        <wp:effectExtent l="19050" t="0" r="7620" b="0"/>
                        <wp:docPr id="1" name="Picture 1" descr="Amal Ro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mal Ro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1580" cy="1600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182640">
        <w:rPr>
          <w:noProof/>
        </w:rPr>
        <w:t xml:space="preserve">AMALROY </w:t>
      </w:r>
      <w:r w:rsidR="00182640">
        <w:rPr>
          <w:sz w:val="22"/>
          <w:szCs w:val="22"/>
        </w:rPr>
        <w:t>NEDUMTHOTTYPUTHENPURAYIL</w:t>
      </w:r>
      <w:r w:rsidR="00182640" w:rsidRPr="00950B5E">
        <w:rPr>
          <w:sz w:val="22"/>
          <w:szCs w:val="22"/>
        </w:rPr>
        <w:t xml:space="preserve"> (</w:t>
      </w:r>
      <w:r w:rsidR="00182640">
        <w:rPr>
          <w:sz w:val="22"/>
          <w:szCs w:val="22"/>
        </w:rPr>
        <w:t>H)</w:t>
      </w:r>
    </w:p>
    <w:p w:rsidR="00182640" w:rsidRPr="00950B5E" w:rsidRDefault="00182640" w:rsidP="00C463CD">
      <w:pPr>
        <w:pStyle w:val="Title"/>
        <w:spacing w:after="0"/>
        <w:ind w:left="3686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IDUKKI COLONY </w:t>
      </w:r>
      <w:r w:rsidRPr="00950B5E">
        <w:rPr>
          <w:sz w:val="22"/>
          <w:szCs w:val="22"/>
        </w:rPr>
        <w:t>(P.O)</w:t>
      </w:r>
    </w:p>
    <w:p w:rsidR="00182640" w:rsidRDefault="00182640" w:rsidP="00182640">
      <w:pPr>
        <w:tabs>
          <w:tab w:val="left" w:pos="5245"/>
        </w:tabs>
        <w:ind w:left="3686" w:right="907"/>
        <w:rPr>
          <w:b/>
          <w:sz w:val="24"/>
        </w:rPr>
      </w:pPr>
      <w:r>
        <w:rPr>
          <w:b/>
          <w:sz w:val="24"/>
        </w:rPr>
        <w:t>E-Mail     : amal08254@gmail.com</w:t>
      </w:r>
    </w:p>
    <w:p w:rsidR="00182640" w:rsidRDefault="00182640" w:rsidP="00182640">
      <w:pPr>
        <w:tabs>
          <w:tab w:val="left" w:pos="5245"/>
        </w:tabs>
        <w:ind w:left="3686" w:right="-24"/>
        <w:rPr>
          <w:b/>
          <w:sz w:val="24"/>
        </w:rPr>
      </w:pPr>
      <w:r w:rsidRPr="00946C2C">
        <w:rPr>
          <w:b/>
          <w:i/>
          <w:sz w:val="24"/>
        </w:rPr>
        <w:t>Mobile</w:t>
      </w:r>
      <w:r>
        <w:rPr>
          <w:b/>
          <w:sz w:val="24"/>
        </w:rPr>
        <w:t xml:space="preserve">    : +91 8281573177</w:t>
      </w:r>
    </w:p>
    <w:p w:rsidR="00182640" w:rsidRDefault="0057794F" w:rsidP="00182640">
      <w:pPr>
        <w:ind w:left="3686" w:right="907"/>
        <w:rPr>
          <w:sz w:val="24"/>
        </w:rPr>
      </w:pPr>
      <w:r w:rsidRPr="0057794F">
        <w:rPr>
          <w:noProof/>
          <w:lang w:eastAsia="en-US" w:bidi="ml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2608ab0c-be05-48a4-af3e-2822ef918bdd" o:spid="_x0000_s1030" type="#_x0000_t202" style="position:absolute;left:0;text-align:left;margin-left:0;margin-top:0;width:50pt;height:50pt;z-index:251656192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">
            <o:lock v:ext="edit" selection="t"/>
          </v:shape>
        </w:pict>
      </w:r>
    </w:p>
    <w:p w:rsidR="00182640" w:rsidRDefault="00182640" w:rsidP="00182640">
      <w:pPr>
        <w:pStyle w:val="Heading1"/>
        <w:spacing w:before="0"/>
        <w:ind w:left="3686"/>
      </w:pPr>
      <w:r>
        <w:t>CAREER GOAL</w:t>
      </w:r>
    </w:p>
    <w:p w:rsidR="00182640" w:rsidRPr="00C530CC" w:rsidRDefault="00182640" w:rsidP="00182640">
      <w:pPr>
        <w:pStyle w:val="Heading1"/>
        <w:spacing w:before="0"/>
        <w:ind w:left="3686"/>
        <w:rPr>
          <w:color w:val="auto"/>
          <w:sz w:val="24"/>
          <w:szCs w:val="24"/>
        </w:rPr>
      </w:pPr>
      <w:r w:rsidRPr="00C530CC">
        <w:rPr>
          <w:color w:val="auto"/>
          <w:sz w:val="24"/>
          <w:szCs w:val="24"/>
        </w:rPr>
        <w:t>To enrich my knowledge and skills that enables me to work and grow in a competitive environment</w:t>
      </w:r>
    </w:p>
    <w:p w:rsidR="00182640" w:rsidRPr="00FB6C62" w:rsidRDefault="0057794F" w:rsidP="00182640">
      <w:r w:rsidRPr="0057794F">
        <w:rPr>
          <w:noProof/>
          <w:color w:val="2E74B5"/>
          <w:szCs w:val="20"/>
          <w:lang w:eastAsia="en-US" w:bidi="ml-IN"/>
        </w:rPr>
        <w:pict>
          <v:shape id="cb31aa07-1109-4da4-bde9-cc77faf499df" o:spid="_x0000_s1027" type="#_x0000_t202" style="position:absolute;margin-left:72.8pt;margin-top:301.5pt;width:482.85pt;height:478.85pt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" strokeweight="1pt">
            <v:textbox>
              <w:txbxContent>
                <w:p w:rsidR="00182640" w:rsidRPr="004B4F0F" w:rsidRDefault="00182640" w:rsidP="00182640">
                  <w:pPr>
                    <w:pStyle w:val="Heading1"/>
                    <w:spacing w:before="0"/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PERSONAL DETAILS</w:t>
                  </w:r>
                </w:p>
                <w:p w:rsidR="00182640" w:rsidRPr="004B4F0F" w:rsidRDefault="00182640" w:rsidP="00182640">
                  <w:pPr>
                    <w:tabs>
                      <w:tab w:val="left" w:pos="1701"/>
                      <w:tab w:val="left" w:pos="1843"/>
                    </w:tabs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Date of Birth</w:t>
                  </w:r>
                  <w:r w:rsidRPr="004B4F0F">
                    <w:rPr>
                      <w:sz w:val="24"/>
                      <w:szCs w:val="24"/>
                    </w:rPr>
                    <w:tab/>
                    <w:t>: 16 DECEMBER 1997</w:t>
                  </w:r>
                </w:p>
                <w:p w:rsidR="00182640" w:rsidRPr="004B4F0F" w:rsidRDefault="00182640" w:rsidP="00182640">
                  <w:pPr>
                    <w:tabs>
                      <w:tab w:val="left" w:pos="1701"/>
                      <w:tab w:val="left" w:pos="1843"/>
                    </w:tabs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Blood Group</w:t>
                  </w:r>
                  <w:r w:rsidRPr="004B4F0F">
                    <w:rPr>
                      <w:sz w:val="24"/>
                      <w:szCs w:val="24"/>
                    </w:rPr>
                    <w:tab/>
                    <w:t xml:space="preserve">: </w:t>
                  </w:r>
                  <w:proofErr w:type="spellStart"/>
                  <w:r w:rsidRPr="004B4F0F">
                    <w:rPr>
                      <w:sz w:val="24"/>
                      <w:szCs w:val="24"/>
                    </w:rPr>
                    <w:t>O</w:t>
                  </w:r>
                  <w:r w:rsidRPr="004B4F0F">
                    <w:rPr>
                      <w:sz w:val="24"/>
                      <w:szCs w:val="24"/>
                      <w:vertAlign w:val="superscript"/>
                    </w:rPr>
                    <w:t>+ve</w:t>
                  </w:r>
                  <w:proofErr w:type="spellEnd"/>
                </w:p>
                <w:p w:rsidR="00182640" w:rsidRPr="004B4F0F" w:rsidRDefault="00182640" w:rsidP="00182640">
                  <w:pPr>
                    <w:tabs>
                      <w:tab w:val="left" w:pos="1701"/>
                      <w:tab w:val="left" w:pos="1843"/>
                    </w:tabs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Religion: CHRISTIAN</w:t>
                  </w:r>
                </w:p>
                <w:p w:rsidR="00182640" w:rsidRPr="004B4F0F" w:rsidRDefault="00182640" w:rsidP="00182640">
                  <w:pPr>
                    <w:tabs>
                      <w:tab w:val="left" w:pos="1701"/>
                      <w:tab w:val="left" w:pos="1843"/>
                    </w:tabs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 xml:space="preserve">Driving </w:t>
                  </w:r>
                  <w:proofErr w:type="spellStart"/>
                  <w:r w:rsidRPr="004B4F0F">
                    <w:rPr>
                      <w:sz w:val="24"/>
                      <w:szCs w:val="24"/>
                    </w:rPr>
                    <w:t>Licence</w:t>
                  </w:r>
                  <w:proofErr w:type="spellEnd"/>
                  <w:r w:rsidRPr="004B4F0F">
                    <w:rPr>
                      <w:sz w:val="24"/>
                      <w:szCs w:val="24"/>
                    </w:rPr>
                    <w:t xml:space="preserve"> No</w:t>
                  </w:r>
                  <w:r w:rsidRPr="004B4F0F">
                    <w:rPr>
                      <w:sz w:val="24"/>
                      <w:szCs w:val="24"/>
                    </w:rPr>
                    <w:tab/>
                    <w:t>:</w:t>
                  </w:r>
                  <w:r w:rsidRPr="004B4F0F">
                    <w:rPr>
                      <w:b/>
                      <w:sz w:val="24"/>
                      <w:szCs w:val="24"/>
                    </w:rPr>
                    <w:t>6/331/2016</w:t>
                  </w:r>
                  <w:r w:rsidR="004B4F0F">
                    <w:rPr>
                      <w:b/>
                      <w:sz w:val="24"/>
                      <w:szCs w:val="24"/>
                    </w:rPr>
                    <w:t xml:space="preserve"> (with badge)</w:t>
                  </w:r>
                </w:p>
                <w:p w:rsidR="00182640" w:rsidRPr="004B4F0F" w:rsidRDefault="00182640" w:rsidP="00182640">
                  <w:pPr>
                    <w:tabs>
                      <w:tab w:val="left" w:pos="1701"/>
                      <w:tab w:val="left" w:pos="1843"/>
                    </w:tabs>
                    <w:rPr>
                      <w:sz w:val="24"/>
                      <w:szCs w:val="24"/>
                    </w:rPr>
                  </w:pPr>
                </w:p>
                <w:p w:rsidR="00182640" w:rsidRPr="004B4F0F" w:rsidRDefault="00182640" w:rsidP="00182640">
                  <w:pPr>
                    <w:pStyle w:val="Heading1"/>
                    <w:spacing w:before="0"/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LANGUAGES</w:t>
                  </w:r>
                </w:p>
                <w:p w:rsidR="00182640" w:rsidRPr="004B4F0F" w:rsidRDefault="00182640" w:rsidP="0018264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Malayalam</w:t>
                  </w:r>
                </w:p>
                <w:p w:rsidR="00182640" w:rsidRPr="004B4F0F" w:rsidRDefault="00182640" w:rsidP="0018264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Hindi</w:t>
                  </w:r>
                </w:p>
                <w:p w:rsidR="00182640" w:rsidRPr="004B4F0F" w:rsidRDefault="00182640" w:rsidP="0018264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English</w:t>
                  </w:r>
                </w:p>
                <w:p w:rsidR="00CE258F" w:rsidRDefault="00CE258F" w:rsidP="00182640">
                  <w:pPr>
                    <w:pStyle w:val="Heading1"/>
                    <w:spacing w:before="0"/>
                    <w:rPr>
                      <w:sz w:val="24"/>
                      <w:szCs w:val="24"/>
                    </w:rPr>
                  </w:pPr>
                </w:p>
                <w:p w:rsidR="00182640" w:rsidRPr="004B4F0F" w:rsidRDefault="00182640" w:rsidP="00182640">
                  <w:pPr>
                    <w:pStyle w:val="Heading1"/>
                    <w:spacing w:before="0"/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COMPUTER SKILLS</w:t>
                  </w:r>
                </w:p>
                <w:p w:rsidR="00182640" w:rsidRPr="004B4F0F" w:rsidRDefault="00182640" w:rsidP="00182640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MS Excel, MS Word</w:t>
                  </w:r>
                </w:p>
                <w:p w:rsidR="00182640" w:rsidRPr="00CE258F" w:rsidRDefault="00182640" w:rsidP="00CE258F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IT Knowledge</w:t>
                  </w:r>
                </w:p>
                <w:p w:rsidR="00182640" w:rsidRPr="004B4F0F" w:rsidRDefault="00182640" w:rsidP="00182640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Tally</w:t>
                  </w:r>
                  <w:r w:rsidR="004B4F0F">
                    <w:rPr>
                      <w:sz w:val="24"/>
                      <w:szCs w:val="24"/>
                    </w:rPr>
                    <w:t xml:space="preserve"> erp.9</w:t>
                  </w:r>
                </w:p>
                <w:p w:rsidR="00CE258F" w:rsidRDefault="00CE258F" w:rsidP="00182640">
                  <w:pPr>
                    <w:pStyle w:val="Heading1"/>
                    <w:spacing w:before="0"/>
                    <w:rPr>
                      <w:rFonts w:ascii="Calibri" w:eastAsia="SimSun" w:hAnsi="Calibri" w:cs="Times New Roman"/>
                      <w:b w:val="0"/>
                      <w:color w:val="auto"/>
                      <w:sz w:val="24"/>
                      <w:szCs w:val="24"/>
                      <w:lang w:val="en-US"/>
                    </w:rPr>
                  </w:pPr>
                </w:p>
                <w:p w:rsidR="00182640" w:rsidRPr="004B4F0F" w:rsidRDefault="00182640" w:rsidP="00182640">
                  <w:pPr>
                    <w:pStyle w:val="Heading1"/>
                    <w:spacing w:before="0"/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INTERESTS</w:t>
                  </w:r>
                </w:p>
                <w:p w:rsidR="00182640" w:rsidRPr="004B4F0F" w:rsidRDefault="00182640" w:rsidP="0018264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Cricket</w:t>
                  </w:r>
                </w:p>
                <w:p w:rsidR="00182640" w:rsidRPr="004B4F0F" w:rsidRDefault="00182640" w:rsidP="0018264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Reading</w:t>
                  </w:r>
                </w:p>
                <w:p w:rsidR="00182640" w:rsidRPr="004B4F0F" w:rsidRDefault="00182640" w:rsidP="0018264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Driving</w:t>
                  </w:r>
                </w:p>
                <w:p w:rsidR="00182640" w:rsidRPr="004B4F0F" w:rsidRDefault="00182640" w:rsidP="0018264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Reading</w:t>
                  </w:r>
                </w:p>
                <w:p w:rsidR="00182640" w:rsidRPr="004B4F0F" w:rsidRDefault="00182640" w:rsidP="0018264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Traveling</w:t>
                  </w:r>
                </w:p>
                <w:p w:rsidR="00182640" w:rsidRPr="004B4F0F" w:rsidRDefault="00182640" w:rsidP="0018264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r w:rsidRPr="004B4F0F">
                    <w:rPr>
                      <w:sz w:val="24"/>
                      <w:szCs w:val="24"/>
                    </w:rPr>
                    <w:t>Photography</w:t>
                  </w:r>
                </w:p>
                <w:p w:rsidR="00182640" w:rsidRPr="004B4F0F" w:rsidRDefault="00182640" w:rsidP="00182640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4B4F0F">
                    <w:rPr>
                      <w:sz w:val="24"/>
                      <w:szCs w:val="24"/>
                    </w:rPr>
                    <w:t>Cookingking</w:t>
                  </w:r>
                  <w:proofErr w:type="spellEnd"/>
                </w:p>
                <w:p w:rsidR="00182640" w:rsidRPr="004B4F0F" w:rsidRDefault="00182640" w:rsidP="00182640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</w:p>
    <w:p w:rsidR="00A530BA" w:rsidRDefault="00A530BA" w:rsidP="00182640"/>
    <w:p w:rsidR="004B4F0F" w:rsidRDefault="004B4F0F" w:rsidP="00182640"/>
    <w:p w:rsidR="004B4F0F" w:rsidRDefault="004B4F0F" w:rsidP="00182640"/>
    <w:p w:rsidR="004B4F0F" w:rsidRDefault="004B4F0F" w:rsidP="00182640"/>
    <w:p w:rsidR="004B4F0F" w:rsidRDefault="004B4F0F" w:rsidP="00182640"/>
    <w:p w:rsidR="004B4F0F" w:rsidRDefault="004B4F0F" w:rsidP="00182640"/>
    <w:p w:rsidR="004B4F0F" w:rsidRDefault="004B4F0F" w:rsidP="00182640"/>
    <w:p w:rsidR="004B4F0F" w:rsidRDefault="004B4F0F" w:rsidP="00182640"/>
    <w:p w:rsidR="004B4F0F" w:rsidRDefault="004B4F0F" w:rsidP="00182640"/>
    <w:p w:rsidR="004B4F0F" w:rsidRDefault="004B4F0F" w:rsidP="00182640"/>
    <w:p w:rsidR="004B4F0F" w:rsidRDefault="004B4F0F" w:rsidP="00182640"/>
    <w:p w:rsidR="004B4F0F" w:rsidRDefault="004B4F0F" w:rsidP="00182640"/>
    <w:p w:rsidR="004B4F0F" w:rsidRDefault="004B4F0F" w:rsidP="00182640"/>
    <w:p w:rsidR="004B4F0F" w:rsidRDefault="004B4F0F" w:rsidP="00182640"/>
    <w:p w:rsidR="004B4F0F" w:rsidRDefault="004B4F0F" w:rsidP="00182640"/>
    <w:p w:rsidR="004B4F0F" w:rsidRDefault="004B4F0F" w:rsidP="00182640"/>
    <w:p w:rsidR="004B4F0F" w:rsidRDefault="004B4F0F" w:rsidP="004B4F0F">
      <w:pPr>
        <w:pStyle w:val="Heading1"/>
        <w:spacing w:before="0"/>
      </w:pPr>
      <w:r>
        <w:lastRenderedPageBreak/>
        <w:t xml:space="preserve">   EDUCATION</w:t>
      </w:r>
    </w:p>
    <w:p w:rsidR="004B4F0F" w:rsidRPr="00E62AC5" w:rsidRDefault="004B4F0F" w:rsidP="00182640">
      <w:pPr>
        <w:rPr>
          <w:sz w:val="36"/>
          <w:szCs w:val="36"/>
        </w:rPr>
      </w:pPr>
    </w:p>
    <w:p w:rsidR="004B4F0F" w:rsidRDefault="0057794F" w:rsidP="00182640">
      <w:r w:rsidRPr="0057794F">
        <w:rPr>
          <w:noProof/>
          <w:sz w:val="36"/>
          <w:szCs w:val="36"/>
          <w:highlight w:val="darkBlue"/>
          <w:lang w:eastAsia="en-US" w:bidi="ml-IN"/>
        </w:rPr>
        <w:pict>
          <v:shape id="Text Box 2" o:spid="_x0000_s1028" type="#_x0000_t202" style="position:absolute;margin-left:4.5pt;margin-top:449.35pt;width:462.75pt;height:84.6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">
            <v:textbox>
              <w:txbxContent>
                <w:p w:rsidR="004B4F0F" w:rsidRPr="00B57C0C" w:rsidRDefault="004B4F0F" w:rsidP="004B4F0F">
                  <w:pPr>
                    <w:shd w:val="clear" w:color="auto" w:fill="C6D9F1"/>
                    <w:spacing w:after="0" w:line="240" w:lineRule="auto"/>
                    <w:rPr>
                      <w:b/>
                      <w:i/>
                      <w:sz w:val="24"/>
                      <w:szCs w:val="24"/>
                    </w:rPr>
                  </w:pPr>
                  <w:r w:rsidRPr="00B57C0C">
                    <w:rPr>
                      <w:b/>
                      <w:i/>
                      <w:sz w:val="24"/>
                      <w:szCs w:val="24"/>
                    </w:rPr>
                    <w:t>Awards and achievement</w:t>
                  </w:r>
                </w:p>
                <w:p w:rsidR="004B4F0F" w:rsidRDefault="004B4F0F" w:rsidP="004B4F0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</w:pPr>
                  <w:r>
                    <w:t>Participation in various sports events in college</w:t>
                  </w:r>
                </w:p>
                <w:p w:rsidR="004B4F0F" w:rsidRDefault="004B4F0F" w:rsidP="004B4F0F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</w:pPr>
                  <w:r>
                    <w:t xml:space="preserve">Participation in </w:t>
                  </w:r>
                  <w:r w:rsidRPr="00F11048">
                    <w:t>entrepreneurship awareness program</w:t>
                  </w:r>
                  <w:r>
                    <w:t xml:space="preserve"> Participation in cultural programs  in college</w:t>
                  </w:r>
                </w:p>
                <w:p w:rsidR="0080535B" w:rsidRDefault="0080535B" w:rsidP="0080535B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</w:pPr>
                  <w:r>
                    <w:t>Participation in cultural programs  in college</w:t>
                  </w:r>
                </w:p>
                <w:p w:rsidR="00C463CD" w:rsidRPr="00C463CD" w:rsidRDefault="00C463CD" w:rsidP="00C463CD">
                  <w:pPr>
                    <w:spacing w:after="0" w:line="240" w:lineRule="auto"/>
                  </w:pPr>
                </w:p>
              </w:txbxContent>
            </v:textbox>
            <w10:wrap type="square"/>
          </v:shape>
        </w:pict>
      </w:r>
    </w:p>
    <w:p w:rsidR="004B4F0F" w:rsidRDefault="004B4F0F" w:rsidP="00182640"/>
    <w:p w:rsidR="00B27808" w:rsidRDefault="0057794F" w:rsidP="00182640">
      <w:r>
        <w:rPr>
          <w:noProof/>
          <w:lang w:eastAsia="en-US" w:bidi="ml-IN"/>
        </w:rPr>
        <w:pict>
          <v:shape id="Text Box 12" o:spid="_x0000_s1029" type="#_x0000_t202" style="position:absolute;margin-left:1.6pt;margin-top:18.35pt;width:457.5pt;height:124.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" strokecolor="black [3213]">
            <v:textbox>
              <w:txbxContent>
                <w:p w:rsidR="00B27808" w:rsidRDefault="005132D5" w:rsidP="00B27808">
                  <w:pPr>
                    <w:jc w:val="center"/>
                    <w:rPr>
                      <w:b/>
                      <w:bCs/>
                      <w:color w:val="1F497D" w:themeColor="text2"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color w:val="1F497D" w:themeColor="text2"/>
                      <w:sz w:val="32"/>
                      <w:szCs w:val="32"/>
                    </w:rPr>
                    <w:t>EXPERIENCE</w:t>
                  </w:r>
                </w:p>
                <w:p w:rsidR="005132D5" w:rsidRDefault="00B2200B" w:rsidP="005132D5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</w:pPr>
                  <w:r>
                    <w:t>Worked as HUMAN RESOURCS MANGER</w:t>
                  </w:r>
                  <w:r w:rsidR="005132D5">
                    <w:t xml:space="preserve"> at TOPGEAR HERO two wh</w:t>
                  </w:r>
                  <w:r w:rsidR="00D57509">
                    <w:t xml:space="preserve">eeler showroom as  HUMAN RESOURCS MANGER </w:t>
                  </w:r>
                  <w:r w:rsidR="008165E3">
                    <w:t>from 01-04-2018 to 01-6-2020</w:t>
                  </w:r>
                  <w:r w:rsidR="005132D5">
                    <w:t xml:space="preserve"> </w:t>
                  </w:r>
                </w:p>
                <w:p w:rsidR="005132D5" w:rsidRPr="00B27808" w:rsidRDefault="005132D5" w:rsidP="00B27808">
                  <w:pPr>
                    <w:jc w:val="center"/>
                    <w:rPr>
                      <w:b/>
                      <w:bCs/>
                      <w:color w:val="1F497D" w:themeColor="text2"/>
                      <w:sz w:val="52"/>
                      <w:szCs w:val="52"/>
                    </w:rPr>
                  </w:pP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XSpec="center" w:tblpY="-1196"/>
        <w:tblW w:w="9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300"/>
        <w:gridCol w:w="2831"/>
      </w:tblGrid>
      <w:tr w:rsidR="004B4F0F" w:rsidTr="00CE258F">
        <w:trPr>
          <w:trHeight w:val="1430"/>
        </w:trPr>
        <w:tc>
          <w:tcPr>
            <w:tcW w:w="6300" w:type="dxa"/>
            <w:shd w:val="clear" w:color="auto" w:fill="auto"/>
          </w:tcPr>
          <w:p w:rsidR="004B4F0F" w:rsidRPr="00CE258F" w:rsidRDefault="004B4F0F" w:rsidP="00CE258F">
            <w:pPr>
              <w:ind w:right="-24"/>
              <w:rPr>
                <w:b/>
                <w:sz w:val="24"/>
              </w:rPr>
            </w:pPr>
            <w:r w:rsidRPr="00CE258F">
              <w:rPr>
                <w:b/>
                <w:sz w:val="24"/>
              </w:rPr>
              <w:t>Bachelor of Commerce (B.Com) (2015 – 2018)</w:t>
            </w:r>
          </w:p>
          <w:p w:rsidR="004B4F0F" w:rsidRPr="00CE258F" w:rsidRDefault="004B4F0F" w:rsidP="00CE258F">
            <w:pPr>
              <w:ind w:right="-24"/>
              <w:rPr>
                <w:b/>
                <w:sz w:val="24"/>
              </w:rPr>
            </w:pPr>
            <w:proofErr w:type="spellStart"/>
            <w:r w:rsidRPr="00CE258F">
              <w:rPr>
                <w:b/>
                <w:sz w:val="24"/>
              </w:rPr>
              <w:t>Specialisation</w:t>
            </w:r>
            <w:proofErr w:type="spellEnd"/>
            <w:r w:rsidRPr="00CE258F">
              <w:rPr>
                <w:b/>
                <w:sz w:val="24"/>
              </w:rPr>
              <w:t xml:space="preserve"> : Finance and Taxation</w:t>
            </w:r>
          </w:p>
          <w:p w:rsidR="004B4F0F" w:rsidRPr="00CE258F" w:rsidRDefault="004B4F0F" w:rsidP="00CE258F">
            <w:pPr>
              <w:ind w:right="-24"/>
              <w:rPr>
                <w:sz w:val="24"/>
              </w:rPr>
            </w:pPr>
            <w:proofErr w:type="spellStart"/>
            <w:r w:rsidRPr="00CE258F">
              <w:rPr>
                <w:sz w:val="24"/>
              </w:rPr>
              <w:t>Girijyothi</w:t>
            </w:r>
            <w:proofErr w:type="spellEnd"/>
            <w:r w:rsidRPr="00CE258F">
              <w:rPr>
                <w:sz w:val="24"/>
              </w:rPr>
              <w:t xml:space="preserve"> College, </w:t>
            </w:r>
            <w:proofErr w:type="spellStart"/>
            <w:r w:rsidRPr="00CE258F">
              <w:rPr>
                <w:sz w:val="24"/>
              </w:rPr>
              <w:t>Vazhathope</w:t>
            </w:r>
            <w:proofErr w:type="spellEnd"/>
            <w:r w:rsidRPr="00CE258F">
              <w:rPr>
                <w:sz w:val="24"/>
              </w:rPr>
              <w:t xml:space="preserve">, </w:t>
            </w:r>
            <w:proofErr w:type="spellStart"/>
            <w:r w:rsidRPr="00CE258F">
              <w:rPr>
                <w:sz w:val="24"/>
              </w:rPr>
              <w:t>Idukki</w:t>
            </w:r>
            <w:proofErr w:type="spellEnd"/>
          </w:p>
        </w:tc>
        <w:tc>
          <w:tcPr>
            <w:tcW w:w="2831" w:type="dxa"/>
            <w:shd w:val="clear" w:color="auto" w:fill="auto"/>
            <w:vAlign w:val="center"/>
          </w:tcPr>
          <w:p w:rsidR="004B4F0F" w:rsidRPr="00CE258F" w:rsidRDefault="004B4F0F" w:rsidP="00CE258F">
            <w:pPr>
              <w:ind w:right="-24"/>
              <w:jc w:val="center"/>
              <w:rPr>
                <w:sz w:val="24"/>
              </w:rPr>
            </w:pPr>
            <w:r w:rsidRPr="00CE258F">
              <w:rPr>
                <w:sz w:val="24"/>
              </w:rPr>
              <w:t>60%</w:t>
            </w:r>
          </w:p>
        </w:tc>
      </w:tr>
      <w:tr w:rsidR="004B4F0F" w:rsidTr="00CE258F">
        <w:trPr>
          <w:trHeight w:val="890"/>
        </w:trPr>
        <w:tc>
          <w:tcPr>
            <w:tcW w:w="6300" w:type="dxa"/>
            <w:shd w:val="clear" w:color="auto" w:fill="auto"/>
          </w:tcPr>
          <w:p w:rsidR="004B4F0F" w:rsidRPr="00CE258F" w:rsidRDefault="004B4F0F" w:rsidP="00CE258F">
            <w:pPr>
              <w:ind w:right="-24"/>
              <w:rPr>
                <w:b/>
                <w:sz w:val="24"/>
              </w:rPr>
            </w:pPr>
            <w:r w:rsidRPr="00CE258F">
              <w:rPr>
                <w:b/>
                <w:sz w:val="24"/>
              </w:rPr>
              <w:t>Plus 2 (2013-2015)</w:t>
            </w:r>
          </w:p>
          <w:p w:rsidR="004B4F0F" w:rsidRPr="00CE258F" w:rsidRDefault="004B4F0F" w:rsidP="00CE258F">
            <w:pPr>
              <w:ind w:right="-24"/>
              <w:rPr>
                <w:sz w:val="24"/>
              </w:rPr>
            </w:pPr>
            <w:r w:rsidRPr="00CE258F">
              <w:rPr>
                <w:sz w:val="24"/>
              </w:rPr>
              <w:t xml:space="preserve">St George H.S.S </w:t>
            </w:r>
            <w:proofErr w:type="spellStart"/>
            <w:r w:rsidRPr="00CE258F">
              <w:rPr>
                <w:sz w:val="24"/>
              </w:rPr>
              <w:t>Vazhathope</w:t>
            </w:r>
            <w:proofErr w:type="spellEnd"/>
            <w:r w:rsidRPr="00CE258F">
              <w:rPr>
                <w:sz w:val="24"/>
              </w:rPr>
              <w:t xml:space="preserve">, </w:t>
            </w:r>
            <w:proofErr w:type="spellStart"/>
            <w:r w:rsidRPr="00CE258F">
              <w:rPr>
                <w:sz w:val="24"/>
              </w:rPr>
              <w:t>Idukki</w:t>
            </w:r>
            <w:proofErr w:type="spellEnd"/>
          </w:p>
        </w:tc>
        <w:tc>
          <w:tcPr>
            <w:tcW w:w="2831" w:type="dxa"/>
            <w:shd w:val="clear" w:color="auto" w:fill="auto"/>
            <w:vAlign w:val="center"/>
          </w:tcPr>
          <w:p w:rsidR="004B4F0F" w:rsidRPr="00CE258F" w:rsidRDefault="004B4F0F" w:rsidP="00CE258F">
            <w:pPr>
              <w:ind w:right="-24"/>
              <w:jc w:val="center"/>
              <w:rPr>
                <w:sz w:val="24"/>
              </w:rPr>
            </w:pPr>
            <w:r w:rsidRPr="00CE258F">
              <w:rPr>
                <w:sz w:val="24"/>
              </w:rPr>
              <w:t>70%</w:t>
            </w:r>
          </w:p>
        </w:tc>
      </w:tr>
      <w:tr w:rsidR="004B4F0F" w:rsidRPr="00CE258F" w:rsidTr="00CE258F">
        <w:trPr>
          <w:trHeight w:val="962"/>
        </w:trPr>
        <w:tc>
          <w:tcPr>
            <w:tcW w:w="6300" w:type="dxa"/>
            <w:tcBorders>
              <w:right w:val="single" w:sz="4" w:space="0" w:color="auto"/>
            </w:tcBorders>
            <w:shd w:val="clear" w:color="auto" w:fill="auto"/>
          </w:tcPr>
          <w:p w:rsidR="004B4F0F" w:rsidRPr="00CE258F" w:rsidRDefault="004B4F0F" w:rsidP="00CE258F">
            <w:pPr>
              <w:ind w:right="-24"/>
              <w:rPr>
                <w:b/>
                <w:sz w:val="24"/>
              </w:rPr>
            </w:pPr>
            <w:r w:rsidRPr="00CE258F">
              <w:rPr>
                <w:b/>
                <w:sz w:val="24"/>
              </w:rPr>
              <w:t>SSLC (2013)</w:t>
            </w:r>
          </w:p>
          <w:p w:rsidR="004B4F0F" w:rsidRPr="00CE258F" w:rsidRDefault="004B4F0F" w:rsidP="00CE258F">
            <w:pPr>
              <w:ind w:right="-24"/>
              <w:rPr>
                <w:b/>
                <w:sz w:val="24"/>
              </w:rPr>
            </w:pPr>
            <w:r w:rsidRPr="00CE258F">
              <w:rPr>
                <w:sz w:val="24"/>
              </w:rPr>
              <w:t xml:space="preserve">St George H.S </w:t>
            </w:r>
            <w:proofErr w:type="spellStart"/>
            <w:r w:rsidRPr="00CE258F">
              <w:rPr>
                <w:sz w:val="24"/>
              </w:rPr>
              <w:t>Vazhathope</w:t>
            </w:r>
            <w:proofErr w:type="spellEnd"/>
            <w:r w:rsidRPr="00CE258F">
              <w:rPr>
                <w:sz w:val="24"/>
              </w:rPr>
              <w:t xml:space="preserve">, </w:t>
            </w:r>
            <w:proofErr w:type="spellStart"/>
            <w:r w:rsidRPr="00CE258F">
              <w:rPr>
                <w:sz w:val="24"/>
              </w:rPr>
              <w:t>Idukki</w:t>
            </w:r>
            <w:proofErr w:type="spellEnd"/>
          </w:p>
        </w:tc>
        <w:tc>
          <w:tcPr>
            <w:tcW w:w="283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4F0F" w:rsidRPr="00CE258F" w:rsidRDefault="004B4F0F" w:rsidP="00CE258F">
            <w:pPr>
              <w:ind w:right="-24"/>
              <w:jc w:val="center"/>
              <w:rPr>
                <w:sz w:val="24"/>
              </w:rPr>
            </w:pPr>
            <w:r w:rsidRPr="00CE258F">
              <w:rPr>
                <w:sz w:val="24"/>
              </w:rPr>
              <w:t>69 %</w:t>
            </w:r>
          </w:p>
        </w:tc>
      </w:tr>
      <w:tr w:rsidR="004B4F0F" w:rsidRPr="00CE258F" w:rsidTr="00CE258F">
        <w:trPr>
          <w:trHeight w:val="458"/>
        </w:trPr>
        <w:tc>
          <w:tcPr>
            <w:tcW w:w="6300" w:type="dxa"/>
            <w:tcBorders>
              <w:right w:val="single" w:sz="4" w:space="0" w:color="auto"/>
            </w:tcBorders>
            <w:shd w:val="clear" w:color="auto" w:fill="auto"/>
          </w:tcPr>
          <w:p w:rsidR="004B4F0F" w:rsidRPr="00CE258F" w:rsidRDefault="004B4F0F" w:rsidP="00CE258F">
            <w:pPr>
              <w:ind w:right="-24"/>
              <w:rPr>
                <w:b/>
                <w:sz w:val="24"/>
              </w:rPr>
            </w:pPr>
            <w:r w:rsidRPr="00CE258F">
              <w:rPr>
                <w:b/>
                <w:sz w:val="24"/>
              </w:rPr>
              <w:t>Tally erp.9 (with GST)</w:t>
            </w:r>
          </w:p>
        </w:tc>
        <w:tc>
          <w:tcPr>
            <w:tcW w:w="283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B4F0F" w:rsidRPr="00CE258F" w:rsidRDefault="004B4F0F" w:rsidP="00CE258F">
            <w:pPr>
              <w:ind w:right="-24"/>
              <w:jc w:val="center"/>
              <w:rPr>
                <w:sz w:val="24"/>
              </w:rPr>
            </w:pPr>
            <w:r w:rsidRPr="00CE258F">
              <w:rPr>
                <w:sz w:val="24"/>
              </w:rPr>
              <w:t>A+</w:t>
            </w:r>
          </w:p>
        </w:tc>
      </w:tr>
    </w:tbl>
    <w:p w:rsidR="005132D5" w:rsidRDefault="005132D5" w:rsidP="004B4F0F">
      <w:pPr>
        <w:pStyle w:val="Heading1"/>
        <w:tabs>
          <w:tab w:val="left" w:pos="4095"/>
        </w:tabs>
        <w:ind w:firstLine="720"/>
      </w:pPr>
    </w:p>
    <w:p w:rsidR="005132D5" w:rsidRDefault="005132D5" w:rsidP="004B4F0F">
      <w:pPr>
        <w:pStyle w:val="Heading1"/>
        <w:tabs>
          <w:tab w:val="left" w:pos="4095"/>
        </w:tabs>
        <w:ind w:firstLine="720"/>
      </w:pPr>
    </w:p>
    <w:p w:rsidR="00D611B9" w:rsidRDefault="00D611B9" w:rsidP="00D611B9">
      <w:pPr>
        <w:pStyle w:val="Heading1"/>
        <w:tabs>
          <w:tab w:val="left" w:pos="4095"/>
        </w:tabs>
      </w:pPr>
    </w:p>
    <w:p w:rsidR="004B4F0F" w:rsidRDefault="004B4F0F" w:rsidP="004B4F0F"/>
    <w:p w:rsidR="00D611B9" w:rsidRDefault="00D611B9" w:rsidP="004B4F0F"/>
    <w:p w:rsidR="00D611B9" w:rsidRDefault="00D611B9" w:rsidP="004B4F0F"/>
    <w:p w:rsidR="00D611B9" w:rsidRPr="001D5BAF" w:rsidRDefault="00D611B9" w:rsidP="004B4F0F"/>
    <w:p w:rsidR="00D611B9" w:rsidRPr="00D611B9" w:rsidRDefault="00D611B9" w:rsidP="00D611B9">
      <w:pPr>
        <w:spacing w:line="360" w:lineRule="auto"/>
        <w:jc w:val="center"/>
        <w:rPr>
          <w:rFonts w:ascii="Times New Roman" w:hAnsi="Times New Roman"/>
          <w:b/>
          <w:bCs/>
        </w:rPr>
      </w:pPr>
      <w:r w:rsidRPr="00D611B9">
        <w:rPr>
          <w:rFonts w:ascii="Times New Roman" w:hAnsi="Times New Roman"/>
          <w:b/>
          <w:bCs/>
          <w:color w:val="1F497D" w:themeColor="text2"/>
          <w:sz w:val="28"/>
          <w:szCs w:val="28"/>
        </w:rPr>
        <w:t>DECLARATION</w:t>
      </w:r>
    </w:p>
    <w:p w:rsidR="00D611B9" w:rsidRDefault="00D611B9" w:rsidP="00C463CD">
      <w:pPr>
        <w:spacing w:line="360" w:lineRule="auto"/>
      </w:pPr>
    </w:p>
    <w:p w:rsidR="004B4F0F" w:rsidRDefault="004B4F0F" w:rsidP="00C463CD">
      <w:pPr>
        <w:spacing w:line="360" w:lineRule="auto"/>
      </w:pPr>
      <w:r>
        <w:t>I hereby declare that the above written particulars are true and correct to the best of my knowledge and belief.</w:t>
      </w:r>
    </w:p>
    <w:p w:rsidR="004B4F0F" w:rsidRDefault="00F075A8" w:rsidP="004B4F0F">
      <w:r>
        <w:t>PLACE:  CHOURTHONY</w:t>
      </w:r>
      <w:r w:rsidR="00B27808">
        <w:t xml:space="preserve">                                                                                                     AMAL ROY</w:t>
      </w:r>
    </w:p>
    <w:p w:rsidR="004B4F0F" w:rsidRPr="00182640" w:rsidRDefault="004B4F0F" w:rsidP="00182640">
      <w:r>
        <w:t xml:space="preserve">DATE: </w:t>
      </w:r>
      <w:r>
        <w:tab/>
      </w:r>
      <w:bookmarkStart w:id="0" w:name="_GoBack"/>
      <w:bookmarkEnd w:id="0"/>
      <w:r w:rsidR="008165E3">
        <w:t>25.6</w:t>
      </w:r>
      <w:r w:rsidR="00D57509">
        <w:t>.2020</w:t>
      </w:r>
      <w:r>
        <w:tab/>
      </w:r>
      <w:r>
        <w:tab/>
      </w:r>
      <w:r>
        <w:tab/>
      </w:r>
      <w:r>
        <w:tab/>
      </w:r>
      <w:r w:rsidR="00BE173D">
        <w:tab/>
      </w:r>
      <w:r w:rsidR="00BE173D">
        <w:tab/>
      </w:r>
      <w:r w:rsidR="00BE173D">
        <w:tab/>
      </w:r>
    </w:p>
    <w:sectPr w:rsidR="004B4F0F" w:rsidRPr="00182640" w:rsidSect="00FB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">
    <w:nsid w:val="014726F5"/>
    <w:multiLevelType w:val="hybridMultilevel"/>
    <w:tmpl w:val="647A0920"/>
    <w:lvl w:ilvl="0" w:tplc="66DECE68">
      <w:start w:val="1"/>
      <w:numFmt w:val="decimal"/>
      <w:lvlText w:val="%1."/>
      <w:lvlJc w:val="left"/>
      <w:pPr>
        <w:ind w:left="720" w:hanging="360"/>
      </w:pPr>
    </w:lvl>
    <w:lvl w:ilvl="1" w:tplc="1DACAF1E">
      <w:start w:val="1"/>
      <w:numFmt w:val="lowerLetter"/>
      <w:lvlText w:val="%2."/>
      <w:lvlJc w:val="left"/>
      <w:pPr>
        <w:ind w:left="1440" w:hanging="360"/>
      </w:pPr>
    </w:lvl>
    <w:lvl w:ilvl="2" w:tplc="88DAA096">
      <w:start w:val="1"/>
      <w:numFmt w:val="lowerRoman"/>
      <w:lvlText w:val="%3."/>
      <w:lvlJc w:val="right"/>
      <w:pPr>
        <w:ind w:left="2160" w:hanging="180"/>
      </w:pPr>
    </w:lvl>
    <w:lvl w:ilvl="3" w:tplc="03644D3A">
      <w:start w:val="1"/>
      <w:numFmt w:val="decimal"/>
      <w:lvlText w:val="%4."/>
      <w:lvlJc w:val="left"/>
      <w:pPr>
        <w:ind w:left="2880" w:hanging="360"/>
      </w:pPr>
    </w:lvl>
    <w:lvl w:ilvl="4" w:tplc="FB78B07A">
      <w:start w:val="1"/>
      <w:numFmt w:val="lowerLetter"/>
      <w:lvlText w:val="%5."/>
      <w:lvlJc w:val="left"/>
      <w:pPr>
        <w:ind w:left="3600" w:hanging="360"/>
      </w:pPr>
    </w:lvl>
    <w:lvl w:ilvl="5" w:tplc="D0A2963E">
      <w:start w:val="1"/>
      <w:numFmt w:val="lowerRoman"/>
      <w:lvlText w:val="%6."/>
      <w:lvlJc w:val="right"/>
      <w:pPr>
        <w:ind w:left="4320" w:hanging="180"/>
      </w:pPr>
    </w:lvl>
    <w:lvl w:ilvl="6" w:tplc="3B06C202">
      <w:start w:val="1"/>
      <w:numFmt w:val="decimal"/>
      <w:lvlText w:val="%7."/>
      <w:lvlJc w:val="left"/>
      <w:pPr>
        <w:ind w:left="5040" w:hanging="360"/>
      </w:pPr>
    </w:lvl>
    <w:lvl w:ilvl="7" w:tplc="59CC6DB4">
      <w:start w:val="1"/>
      <w:numFmt w:val="lowerLetter"/>
      <w:lvlText w:val="%8."/>
      <w:lvlJc w:val="left"/>
      <w:pPr>
        <w:ind w:left="5760" w:hanging="360"/>
      </w:pPr>
    </w:lvl>
    <w:lvl w:ilvl="8" w:tplc="FECA280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3623D"/>
    <w:multiLevelType w:val="hybridMultilevel"/>
    <w:tmpl w:val="11682408"/>
    <w:lvl w:ilvl="0" w:tplc="F496AA6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E54CF"/>
    <w:multiLevelType w:val="hybridMultilevel"/>
    <w:tmpl w:val="BFF47892"/>
    <w:lvl w:ilvl="0" w:tplc="F496AA6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80BEF"/>
    <w:multiLevelType w:val="hybridMultilevel"/>
    <w:tmpl w:val="E8E66360"/>
    <w:lvl w:ilvl="0" w:tplc="F7EEF380">
      <w:start w:val="1"/>
      <w:numFmt w:val="decimal"/>
      <w:lvlText w:val="%1."/>
      <w:lvlJc w:val="left"/>
      <w:pPr>
        <w:ind w:left="720" w:hanging="360"/>
      </w:pPr>
    </w:lvl>
    <w:lvl w:ilvl="1" w:tplc="34FE57EE">
      <w:start w:val="1"/>
      <w:numFmt w:val="lowerLetter"/>
      <w:lvlText w:val="%2."/>
      <w:lvlJc w:val="left"/>
      <w:pPr>
        <w:ind w:left="1440" w:hanging="360"/>
      </w:pPr>
    </w:lvl>
    <w:lvl w:ilvl="2" w:tplc="DA466838">
      <w:start w:val="1"/>
      <w:numFmt w:val="lowerRoman"/>
      <w:lvlText w:val="%3."/>
      <w:lvlJc w:val="right"/>
      <w:pPr>
        <w:ind w:left="2160" w:hanging="180"/>
      </w:pPr>
    </w:lvl>
    <w:lvl w:ilvl="3" w:tplc="8D26905C">
      <w:start w:val="1"/>
      <w:numFmt w:val="decimal"/>
      <w:lvlText w:val="%4."/>
      <w:lvlJc w:val="left"/>
      <w:pPr>
        <w:ind w:left="2880" w:hanging="360"/>
      </w:pPr>
    </w:lvl>
    <w:lvl w:ilvl="4" w:tplc="7AE2B018">
      <w:start w:val="1"/>
      <w:numFmt w:val="lowerLetter"/>
      <w:lvlText w:val="%5."/>
      <w:lvlJc w:val="left"/>
      <w:pPr>
        <w:ind w:left="3600" w:hanging="360"/>
      </w:pPr>
    </w:lvl>
    <w:lvl w:ilvl="5" w:tplc="1916A9C6">
      <w:start w:val="1"/>
      <w:numFmt w:val="lowerRoman"/>
      <w:lvlText w:val="%6."/>
      <w:lvlJc w:val="right"/>
      <w:pPr>
        <w:ind w:left="4320" w:hanging="180"/>
      </w:pPr>
    </w:lvl>
    <w:lvl w:ilvl="6" w:tplc="AA32E1D6">
      <w:start w:val="1"/>
      <w:numFmt w:val="decimal"/>
      <w:lvlText w:val="%7."/>
      <w:lvlJc w:val="left"/>
      <w:pPr>
        <w:ind w:left="5040" w:hanging="360"/>
      </w:pPr>
    </w:lvl>
    <w:lvl w:ilvl="7" w:tplc="5BDEDA58">
      <w:start w:val="1"/>
      <w:numFmt w:val="lowerLetter"/>
      <w:lvlText w:val="%8."/>
      <w:lvlJc w:val="left"/>
      <w:pPr>
        <w:ind w:left="5760" w:hanging="360"/>
      </w:pPr>
    </w:lvl>
    <w:lvl w:ilvl="8" w:tplc="1996F23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A2284"/>
    <w:multiLevelType w:val="hybridMultilevel"/>
    <w:tmpl w:val="BEEE40E0"/>
    <w:lvl w:ilvl="0" w:tplc="F496AA6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4942D4"/>
    <w:multiLevelType w:val="hybridMultilevel"/>
    <w:tmpl w:val="032C0E3E"/>
    <w:lvl w:ilvl="0" w:tplc="F496AA66">
      <w:start w:val="2"/>
      <w:numFmt w:val="bullet"/>
      <w:lvlText w:val=""/>
      <w:lvlJc w:val="left"/>
      <w:pPr>
        <w:ind w:left="144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061663"/>
    <w:multiLevelType w:val="hybridMultilevel"/>
    <w:tmpl w:val="05C0EE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F63AF7"/>
    <w:multiLevelType w:val="hybridMultilevel"/>
    <w:tmpl w:val="CD4EA044"/>
    <w:lvl w:ilvl="0" w:tplc="F6445832">
      <w:start w:val="1"/>
      <w:numFmt w:val="decimal"/>
      <w:lvlText w:val="%1."/>
      <w:lvlJc w:val="left"/>
      <w:pPr>
        <w:ind w:left="720" w:hanging="360"/>
      </w:pPr>
    </w:lvl>
    <w:lvl w:ilvl="1" w:tplc="E77C2B5E">
      <w:start w:val="1"/>
      <w:numFmt w:val="lowerLetter"/>
      <w:lvlText w:val="%2."/>
      <w:lvlJc w:val="left"/>
      <w:pPr>
        <w:ind w:left="1440" w:hanging="360"/>
      </w:pPr>
    </w:lvl>
    <w:lvl w:ilvl="2" w:tplc="32B496A8">
      <w:start w:val="1"/>
      <w:numFmt w:val="lowerRoman"/>
      <w:lvlText w:val="%3."/>
      <w:lvlJc w:val="right"/>
      <w:pPr>
        <w:ind w:left="2160" w:hanging="180"/>
      </w:pPr>
    </w:lvl>
    <w:lvl w:ilvl="3" w:tplc="1D42CEA4">
      <w:start w:val="1"/>
      <w:numFmt w:val="decimal"/>
      <w:lvlText w:val="%4."/>
      <w:lvlJc w:val="left"/>
      <w:pPr>
        <w:ind w:left="2880" w:hanging="360"/>
      </w:pPr>
    </w:lvl>
    <w:lvl w:ilvl="4" w:tplc="1C2E7006">
      <w:start w:val="1"/>
      <w:numFmt w:val="lowerLetter"/>
      <w:lvlText w:val="%5."/>
      <w:lvlJc w:val="left"/>
      <w:pPr>
        <w:ind w:left="3600" w:hanging="360"/>
      </w:pPr>
    </w:lvl>
    <w:lvl w:ilvl="5" w:tplc="2A36B60A">
      <w:start w:val="1"/>
      <w:numFmt w:val="lowerRoman"/>
      <w:lvlText w:val="%6."/>
      <w:lvlJc w:val="right"/>
      <w:pPr>
        <w:ind w:left="4320" w:hanging="180"/>
      </w:pPr>
    </w:lvl>
    <w:lvl w:ilvl="6" w:tplc="15A490E6">
      <w:start w:val="1"/>
      <w:numFmt w:val="decimal"/>
      <w:lvlText w:val="%7."/>
      <w:lvlJc w:val="left"/>
      <w:pPr>
        <w:ind w:left="5040" w:hanging="360"/>
      </w:pPr>
    </w:lvl>
    <w:lvl w:ilvl="7" w:tplc="37B21FFA">
      <w:start w:val="1"/>
      <w:numFmt w:val="lowerLetter"/>
      <w:lvlText w:val="%8."/>
      <w:lvlJc w:val="left"/>
      <w:pPr>
        <w:ind w:left="5760" w:hanging="360"/>
      </w:pPr>
    </w:lvl>
    <w:lvl w:ilvl="8" w:tplc="391EB91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10"/>
  </w:num>
  <w:num w:numId="6">
    <w:abstractNumId w:val="6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oNotShadeFormData/>
  <w:characterSpacingControl w:val="doNotCompress"/>
  <w:doNotValidateAgainstSchema/>
  <w:doNotDemarcateInvalidXml/>
  <w:compat>
    <w:useFELayout/>
  </w:compat>
  <w:rsids>
    <w:rsidRoot w:val="00172A27"/>
    <w:rsid w:val="000019E1"/>
    <w:rsid w:val="000F5681"/>
    <w:rsid w:val="00172A27"/>
    <w:rsid w:val="00181077"/>
    <w:rsid w:val="00182640"/>
    <w:rsid w:val="00187725"/>
    <w:rsid w:val="002243B1"/>
    <w:rsid w:val="00275874"/>
    <w:rsid w:val="002E4786"/>
    <w:rsid w:val="00434BAD"/>
    <w:rsid w:val="004B4F0F"/>
    <w:rsid w:val="005132D5"/>
    <w:rsid w:val="00576003"/>
    <w:rsid w:val="0057794F"/>
    <w:rsid w:val="0062519E"/>
    <w:rsid w:val="006D3D9E"/>
    <w:rsid w:val="0080535B"/>
    <w:rsid w:val="008165E3"/>
    <w:rsid w:val="00A530BA"/>
    <w:rsid w:val="00B0101A"/>
    <w:rsid w:val="00B2200B"/>
    <w:rsid w:val="00B27808"/>
    <w:rsid w:val="00BD268C"/>
    <w:rsid w:val="00BE173D"/>
    <w:rsid w:val="00C30F2E"/>
    <w:rsid w:val="00C463CD"/>
    <w:rsid w:val="00C56728"/>
    <w:rsid w:val="00C850C7"/>
    <w:rsid w:val="00C93779"/>
    <w:rsid w:val="00CE258F"/>
    <w:rsid w:val="00D57509"/>
    <w:rsid w:val="00D611B9"/>
    <w:rsid w:val="00DC664E"/>
    <w:rsid w:val="00E62AC5"/>
    <w:rsid w:val="00EC5C68"/>
    <w:rsid w:val="00F075A8"/>
    <w:rsid w:val="00FB45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4F"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40"/>
    <w:pPr>
      <w:keepNext/>
      <w:keepLines/>
      <w:spacing w:before="480" w:after="0" w:line="240" w:lineRule="auto"/>
      <w:jc w:val="both"/>
      <w:outlineLvl w:val="0"/>
    </w:pPr>
    <w:rPr>
      <w:rFonts w:ascii="Cambria" w:eastAsia="Times New Roman" w:hAnsi="Cambria" w:cs="Kartika"/>
      <w:b/>
      <w:color w:val="365F91"/>
      <w:sz w:val="28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54F"/>
    <w:pPr>
      <w:ind w:left="720"/>
      <w:contextualSpacing/>
    </w:pPr>
  </w:style>
  <w:style w:type="table" w:styleId="TableGrid">
    <w:name w:val="Table Grid"/>
    <w:basedOn w:val="TableNormal"/>
    <w:uiPriority w:val="59"/>
    <w:rsid w:val="00FB45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rsid w:val="00FB454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rsid w:val="00FB454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rsid w:val="00FB454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rsid w:val="00FB454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rsid w:val="00FB454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rsid w:val="00FB454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rsid w:val="00FB454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customStyle="1" w:styleId="Heading1Char">
    <w:name w:val="Heading 1 Char"/>
    <w:link w:val="Heading1"/>
    <w:uiPriority w:val="9"/>
    <w:rsid w:val="00182640"/>
    <w:rPr>
      <w:rFonts w:ascii="Cambria" w:eastAsia="Times New Roman" w:hAnsi="Cambria" w:cs="Kartika"/>
      <w:b/>
      <w:color w:val="365F91"/>
      <w:sz w:val="28"/>
      <w:lang w:val="en-IN" w:bidi="ar-SA"/>
    </w:rPr>
  </w:style>
  <w:style w:type="character" w:customStyle="1" w:styleId="TitleChar">
    <w:name w:val="Title Char"/>
    <w:link w:val="Title"/>
    <w:uiPriority w:val="10"/>
    <w:rsid w:val="00182640"/>
    <w:rPr>
      <w:rFonts w:ascii="Cambria" w:eastAsia="Times New Roman" w:hAnsi="Cambria" w:cs="Kartika"/>
      <w:color w:val="17365D"/>
      <w:spacing w:val="5"/>
      <w:sz w:val="52"/>
    </w:rPr>
  </w:style>
  <w:style w:type="paragraph" w:styleId="Title">
    <w:name w:val="Title"/>
    <w:basedOn w:val="Normal"/>
    <w:next w:val="Normal"/>
    <w:link w:val="TitleChar"/>
    <w:uiPriority w:val="10"/>
    <w:qFormat/>
    <w:rsid w:val="00182640"/>
    <w:pPr>
      <w:pBdr>
        <w:bottom w:val="single" w:sz="8" w:space="0" w:color="4F81BD"/>
      </w:pBdr>
      <w:spacing w:after="300" w:line="240" w:lineRule="auto"/>
      <w:contextualSpacing/>
      <w:jc w:val="both"/>
    </w:pPr>
    <w:rPr>
      <w:rFonts w:ascii="Cambria" w:eastAsia="Times New Roman" w:hAnsi="Cambria"/>
      <w:color w:val="17365D"/>
      <w:spacing w:val="5"/>
      <w:sz w:val="52"/>
      <w:szCs w:val="20"/>
    </w:rPr>
  </w:style>
  <w:style w:type="character" w:customStyle="1" w:styleId="TitleChar1">
    <w:name w:val="Title Char1"/>
    <w:uiPriority w:val="10"/>
    <w:rsid w:val="00182640"/>
    <w:rPr>
      <w:rFonts w:ascii="Calibri Light" w:eastAsia="Times New Roman" w:hAnsi="Calibri Light" w:cs="Kartika"/>
      <w:b/>
      <w:bCs/>
      <w:kern w:val="28"/>
      <w:sz w:val="32"/>
      <w:szCs w:val="32"/>
      <w:lang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509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5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1F3C3-A1DE-45D1-B6A7-8C5EC4FB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GT-S7582</dc:creator>
  <cp:lastModifiedBy>Admin</cp:lastModifiedBy>
  <cp:revision>2</cp:revision>
  <cp:lastPrinted>2020-05-22T16:32:00Z</cp:lastPrinted>
  <dcterms:created xsi:type="dcterms:W3CDTF">2020-07-01T15:56:00Z</dcterms:created>
  <dcterms:modified xsi:type="dcterms:W3CDTF">2020-07-01T15:56:00Z</dcterms:modified>
</cp:coreProperties>
</file>